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7158D" w14:textId="77777777" w:rsidR="00127E8F" w:rsidRDefault="00127E8F">
      <w:pPr>
        <w:pStyle w:val="BodyText"/>
        <w:spacing w:before="5"/>
        <w:rPr>
          <w:rFonts w:ascii="Times New Roman"/>
          <w:sz w:val="20"/>
        </w:rPr>
      </w:pPr>
    </w:p>
    <w:p w14:paraId="55E2843C" w14:textId="610914C8" w:rsidR="00127E8F" w:rsidRDefault="00725351">
      <w:pPr>
        <w:spacing w:before="103"/>
        <w:ind w:left="1160"/>
        <w:rPr>
          <w:sz w:val="20"/>
        </w:rPr>
      </w:pPr>
      <w:r>
        <w:rPr>
          <w:sz w:val="22"/>
        </w:rPr>
        <w:pict w14:anchorId="5E523EDE">
          <v:group id="_x0000_s1029" alt="" style="position:absolute;left:0;text-align:left;margin-left:57.6pt;margin-top:18.45pt;width:480.1pt;height:20.6pt;z-index:-15728128;mso-wrap-distance-left:0;mso-wrap-distance-right:0;mso-position-horizontal-relative:page" coordorigin="1152,369" coordsize="9602,412">
            <v:rect id="_x0000_s1030" alt="" style="position:absolute;left:1152;top:472;width:9574;height:308" fillcolor="#dae4f0" stroked="f"/>
            <v:shape id="_x0000_s1031" alt="" style="position:absolute;left:1152;top:368;width:9602;height:76" coordorigin="1152,369" coordsize="9602,76" o:spt="100" adj="0,,0" path="m10754,399r-9602,l1152,445r9602,l10754,399xm10754,369r-9602,l1152,385r9602,l10754,369xe" fillcolor="#000009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alt="" style="position:absolute;left:1152;top:368;width:9602;height:412;mso-wrap-style:square;v-text-anchor:top" filled="f" stroked="f">
              <v:textbox inset="0,0,0,0">
                <w:txbxContent>
                  <w:p w14:paraId="2DEFFC1A" w14:textId="77777777" w:rsidR="00127E8F" w:rsidRDefault="00B2687E">
                    <w:pPr>
                      <w:spacing w:before="113"/>
                      <w:ind w:left="2"/>
                      <w:rPr>
                        <w:b/>
                      </w:rPr>
                    </w:pPr>
                    <w:r>
                      <w:rPr>
                        <w:b/>
                        <w:color w:val="001F5F"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  <w:r w:rsidR="00041EF2">
        <w:rPr>
          <w:sz w:val="20"/>
        </w:rPr>
        <w:t xml:space="preserve">                           </w:t>
      </w:r>
      <w:r w:rsidR="00B2687E">
        <w:rPr>
          <w:sz w:val="20"/>
        </w:rPr>
        <w:t xml:space="preserve">Phone: +919479888872 | Email: </w:t>
      </w:r>
      <w:hyperlink r:id="rId7">
        <w:r w:rsidR="00B2687E">
          <w:rPr>
            <w:sz w:val="20"/>
          </w:rPr>
          <w:t xml:space="preserve">shirsh94@gmail.com </w:t>
        </w:r>
      </w:hyperlink>
    </w:p>
    <w:p w14:paraId="6DF7CC9C" w14:textId="7DFE3325" w:rsidR="00127E8F" w:rsidRDefault="00B2687E">
      <w:pPr>
        <w:pStyle w:val="BodyText"/>
        <w:spacing w:before="214" w:line="266" w:lineRule="auto"/>
        <w:ind w:left="120" w:right="1850"/>
      </w:pPr>
      <w:r>
        <w:t xml:space="preserve">Senior Mobile Developer with over 4+ years of IT experience in Analysis, Design, and Development of various Mobile Application development for Flutter and </w:t>
      </w:r>
      <w:r w:rsidR="00E032E4">
        <w:t>Android</w:t>
      </w:r>
      <w:r>
        <w:t>.</w:t>
      </w:r>
    </w:p>
    <w:p w14:paraId="56715C34" w14:textId="77777777" w:rsidR="00127E8F" w:rsidRDefault="00B2687E">
      <w:pPr>
        <w:pStyle w:val="BodyText"/>
        <w:spacing w:line="231" w:lineRule="exact"/>
        <w:ind w:left="120"/>
      </w:pPr>
      <w:r>
        <w:t>Looking for opportunities as a software developer with an expert team of developers who help</w:t>
      </w:r>
    </w:p>
    <w:p w14:paraId="55EB2782" w14:textId="77777777" w:rsidR="00127E8F" w:rsidRDefault="00B2687E">
      <w:pPr>
        <w:pStyle w:val="BodyText"/>
        <w:spacing w:before="27"/>
        <w:ind w:left="120"/>
      </w:pPr>
      <w:r>
        <w:t>advance my career progression to senior positions in the future.</w:t>
      </w:r>
    </w:p>
    <w:p w14:paraId="3957804B" w14:textId="77777777" w:rsidR="00127E8F" w:rsidRDefault="00127E8F">
      <w:pPr>
        <w:pStyle w:val="BodyText"/>
        <w:rPr>
          <w:sz w:val="20"/>
        </w:rPr>
      </w:pPr>
    </w:p>
    <w:p w14:paraId="6CE17D75" w14:textId="77777777" w:rsidR="00127E8F" w:rsidRDefault="00725351">
      <w:pPr>
        <w:pStyle w:val="BodyText"/>
        <w:spacing w:before="4"/>
        <w:rPr>
          <w:sz w:val="25"/>
        </w:rPr>
      </w:pPr>
      <w:r>
        <w:pict w14:anchorId="5F957413">
          <v:shape id="_x0000_s1028" type="#_x0000_t202" alt="" style="position:absolute;margin-left:57.6pt;margin-top:15.8pt;width:480.1pt;height:15.4pt;z-index:-15727616;mso-wrap-style:square;mso-wrap-edited:f;mso-width-percent:0;mso-height-percent:0;mso-wrap-distance-left:0;mso-wrap-distance-right:0;mso-position-horizontal-relative:page;mso-width-percent:0;mso-height-percent:0;v-text-anchor:top" fillcolor="#dae4f0" stroked="f">
            <v:textbox inset="0,0,0,0">
              <w:txbxContent>
                <w:p w14:paraId="2A2ED8AC" w14:textId="77777777" w:rsidR="00127E8F" w:rsidRDefault="00B2687E">
                  <w:pPr>
                    <w:spacing w:before="9"/>
                    <w:ind w:left="2"/>
                    <w:rPr>
                      <w:b/>
                    </w:rPr>
                  </w:pPr>
                  <w:r>
                    <w:rPr>
                      <w:b/>
                      <w:color w:val="001F5F"/>
                    </w:rPr>
                    <w:t>CORE COMPETENCIES</w:t>
                  </w:r>
                </w:p>
              </w:txbxContent>
            </v:textbox>
            <w10:wrap type="topAndBottom" anchorx="page"/>
          </v:shape>
        </w:pict>
      </w:r>
    </w:p>
    <w:p w14:paraId="2196E4E5" w14:textId="77777777" w:rsidR="00127E8F" w:rsidRDefault="00127E8F">
      <w:pPr>
        <w:pStyle w:val="BodyText"/>
        <w:spacing w:before="8"/>
        <w:rPr>
          <w:sz w:val="27"/>
        </w:rPr>
      </w:pPr>
    </w:p>
    <w:p w14:paraId="34D7F48B" w14:textId="407A7DF1" w:rsidR="00127E8F" w:rsidRDefault="00B2687E">
      <w:pPr>
        <w:pStyle w:val="BodyText"/>
        <w:spacing w:line="266" w:lineRule="auto"/>
        <w:ind w:left="100" w:firstLine="20"/>
      </w:pPr>
      <w:r>
        <w:t xml:space="preserve">Android SDK, Flutter, Dart, Firebase </w:t>
      </w:r>
      <w:r w:rsidR="005175A2">
        <w:t>Realtime</w:t>
      </w:r>
      <w:r>
        <w:t xml:space="preserve"> and </w:t>
      </w:r>
      <w:proofErr w:type="spellStart"/>
      <w:r w:rsidR="005175A2">
        <w:t>firstore</w:t>
      </w:r>
      <w:proofErr w:type="spellEnd"/>
      <w:r>
        <w:t xml:space="preserve"> Database, RESTful </w:t>
      </w:r>
      <w:r w:rsidR="005175A2">
        <w:t>Webservices</w:t>
      </w:r>
      <w:r>
        <w:t xml:space="preserve">, </w:t>
      </w:r>
      <w:r w:rsidR="005175A2">
        <w:t>WebSocket</w:t>
      </w:r>
      <w:r>
        <w:t>,</w:t>
      </w:r>
      <w:r w:rsidR="005175A2">
        <w:t xml:space="preserve"> SQLite</w:t>
      </w:r>
      <w:r>
        <w:t xml:space="preserve"> and </w:t>
      </w:r>
      <w:proofErr w:type="spellStart"/>
      <w:r w:rsidR="005175A2">
        <w:t>SQite</w:t>
      </w:r>
      <w:proofErr w:type="spellEnd"/>
      <w:r>
        <w:t xml:space="preserve"> database, Shared preference, Twilio calling,</w:t>
      </w:r>
      <w:r w:rsidR="005175A2">
        <w:t xml:space="preserve"> </w:t>
      </w:r>
      <w:r>
        <w:t>Google map</w:t>
      </w:r>
      <w:r w:rsidR="00EA3F1D">
        <w:t xml:space="preserve"> and</w:t>
      </w:r>
      <w:r>
        <w:t xml:space="preserve"> authentication</w:t>
      </w:r>
      <w:r w:rsidR="00EA3F1D">
        <w:t>,</w:t>
      </w:r>
      <w:r>
        <w:t xml:space="preserve"> </w:t>
      </w:r>
      <w:r w:rsidR="005175A2">
        <w:t>Location</w:t>
      </w:r>
      <w:r w:rsidR="00EA3F1D">
        <w:t xml:space="preserve"> Management</w:t>
      </w:r>
      <w:r w:rsidR="005175A2">
        <w:t>, Git</w:t>
      </w:r>
      <w:r>
        <w:t>, life cycle management</w:t>
      </w:r>
      <w:r w:rsidR="00EA3F1D">
        <w:t xml:space="preserve"> of application</w:t>
      </w:r>
      <w:r w:rsidR="00E032E4">
        <w:t xml:space="preserve"> and</w:t>
      </w:r>
      <w:r>
        <w:t xml:space="preserve"> Kotlin.</w:t>
      </w:r>
    </w:p>
    <w:p w14:paraId="5BCD39AF" w14:textId="77777777" w:rsidR="00127E8F" w:rsidRDefault="00725351">
      <w:pPr>
        <w:pStyle w:val="BodyText"/>
        <w:spacing w:before="7"/>
      </w:pPr>
      <w:r>
        <w:pict w14:anchorId="36C0209B">
          <v:shape id="_x0000_s1027" type="#_x0000_t202" alt="" style="position:absolute;margin-left:57.6pt;margin-top:14.2pt;width:480.1pt;height:15.4pt;z-index:-15727104;mso-wrap-style:square;mso-wrap-edited:f;mso-width-percent:0;mso-height-percent:0;mso-wrap-distance-left:0;mso-wrap-distance-right:0;mso-position-horizontal-relative:page;mso-width-percent:0;mso-height-percent:0;v-text-anchor:top" fillcolor="#dae4f0" stroked="f">
            <v:textbox inset="0,0,0,0">
              <w:txbxContent>
                <w:p w14:paraId="108B550B" w14:textId="77777777" w:rsidR="00127E8F" w:rsidRDefault="00B2687E">
                  <w:pPr>
                    <w:spacing w:before="9"/>
                    <w:ind w:left="2"/>
                    <w:rPr>
                      <w:b/>
                    </w:rPr>
                  </w:pPr>
                  <w:r>
                    <w:rPr>
                      <w:b/>
                      <w:color w:val="001F5F"/>
                    </w:rPr>
                    <w:t>PROFESSIONAL EXPERIENCE</w:t>
                  </w:r>
                </w:p>
              </w:txbxContent>
            </v:textbox>
            <w10:wrap type="topAndBottom" anchorx="page"/>
          </v:shape>
        </w:pict>
      </w:r>
    </w:p>
    <w:p w14:paraId="6B2AC976" w14:textId="77777777" w:rsidR="00127E8F" w:rsidRDefault="00127E8F">
      <w:pPr>
        <w:pStyle w:val="BodyText"/>
        <w:spacing w:before="9"/>
        <w:rPr>
          <w:sz w:val="15"/>
        </w:rPr>
      </w:pPr>
    </w:p>
    <w:p w14:paraId="637F9A5E" w14:textId="77777777" w:rsidR="00127E8F" w:rsidRDefault="00B2687E">
      <w:pPr>
        <w:pStyle w:val="Heading1"/>
        <w:spacing w:before="110"/>
        <w:ind w:left="120"/>
      </w:pPr>
      <w:r>
        <w:rPr>
          <w:color w:val="0070BF"/>
        </w:rPr>
        <w:t>Senior Mobile Developer</w:t>
      </w:r>
    </w:p>
    <w:p w14:paraId="3151F492" w14:textId="77777777" w:rsidR="00127E8F" w:rsidRDefault="00B2687E">
      <w:pPr>
        <w:pStyle w:val="Heading2"/>
        <w:spacing w:before="23"/>
        <w:ind w:left="120"/>
      </w:pPr>
      <w:proofErr w:type="spellStart"/>
      <w:r>
        <w:t>Mmf</w:t>
      </w:r>
      <w:proofErr w:type="spellEnd"/>
      <w:r>
        <w:t xml:space="preserve"> Infotech October 2017 – Present</w:t>
      </w:r>
    </w:p>
    <w:p w14:paraId="462B6A1D" w14:textId="77777777" w:rsidR="00127E8F" w:rsidRDefault="00127E8F">
      <w:pPr>
        <w:pStyle w:val="BodyText"/>
        <w:spacing w:before="9"/>
        <w:rPr>
          <w:b/>
          <w:sz w:val="27"/>
        </w:rPr>
      </w:pPr>
    </w:p>
    <w:p w14:paraId="44E77365" w14:textId="45AD8A16" w:rsidR="005175A2" w:rsidRPr="00041EF2" w:rsidRDefault="00B2687E" w:rsidP="00041EF2">
      <w:pPr>
        <w:ind w:left="114"/>
        <w:rPr>
          <w:b/>
        </w:rPr>
      </w:pPr>
      <w:bookmarkStart w:id="0" w:name="Key_Deliverables:"/>
      <w:bookmarkEnd w:id="0"/>
      <w:r>
        <w:rPr>
          <w:b/>
          <w:sz w:val="22"/>
        </w:rPr>
        <w:t>Key Deliverables:</w:t>
      </w:r>
    </w:p>
    <w:p w14:paraId="2CAC2F84" w14:textId="2879D51F" w:rsidR="00745C91" w:rsidRPr="00745C91" w:rsidRDefault="00745C91" w:rsidP="00745C91">
      <w:pPr>
        <w:pStyle w:val="ListParagraph"/>
        <w:numPr>
          <w:ilvl w:val="0"/>
          <w:numId w:val="10"/>
        </w:numPr>
        <w:adjustRightInd w:val="0"/>
        <w:rPr>
          <w:rFonts w:ascii="AppleSystemUIFont" w:eastAsiaTheme="minorHAnsi" w:hAnsi="AppleSystemUIFont" w:cs="AppleSystemUIFont"/>
        </w:rPr>
      </w:pPr>
      <w:r w:rsidRPr="00745C91">
        <w:rPr>
          <w:rFonts w:ascii="AppleSystemUIFont" w:eastAsiaTheme="minorHAnsi" w:hAnsi="AppleSystemUIFont" w:cs="AppleSystemUIFont"/>
        </w:rPr>
        <w:t>Creates quality design documents to illustrate how the system works. Writes clear and detailed technical specifications for development of the application.</w:t>
      </w:r>
    </w:p>
    <w:p w14:paraId="64A7A56E" w14:textId="29720DB2" w:rsidR="00745C91" w:rsidRPr="00745C91" w:rsidRDefault="00745C91" w:rsidP="00745C91">
      <w:pPr>
        <w:pStyle w:val="ListParagraph"/>
        <w:numPr>
          <w:ilvl w:val="0"/>
          <w:numId w:val="10"/>
        </w:numPr>
        <w:adjustRightInd w:val="0"/>
        <w:rPr>
          <w:rFonts w:ascii="AppleSystemUIFont" w:eastAsiaTheme="minorHAnsi" w:hAnsi="AppleSystemUIFont" w:cs="AppleSystemUIFont"/>
        </w:rPr>
      </w:pPr>
      <w:r w:rsidRPr="00745C91">
        <w:rPr>
          <w:rFonts w:ascii="AppleSystemUIFont" w:eastAsiaTheme="minorHAnsi" w:hAnsi="AppleSystemUIFont" w:cs="AppleSystemUIFont"/>
        </w:rPr>
        <w:t>Understand and execute release management and change management processes for changes to business applications</w:t>
      </w:r>
    </w:p>
    <w:p w14:paraId="43C90325" w14:textId="77777777" w:rsidR="00745C91" w:rsidRDefault="00745C91" w:rsidP="00745C91">
      <w:pPr>
        <w:numPr>
          <w:ilvl w:val="0"/>
          <w:numId w:val="10"/>
        </w:numPr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Identify and troubleshoot issues with frameworks and component libraries; assist development</w:t>
      </w:r>
    </w:p>
    <w:p w14:paraId="06254177" w14:textId="77777777" w:rsidR="00EA3F1D" w:rsidRDefault="00745C91" w:rsidP="00EA3F1D">
      <w:pPr>
        <w:adjustRightInd w:val="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 xml:space="preserve">             teams with use of the frameworks and </w:t>
      </w:r>
      <w:r w:rsidR="00D7518A">
        <w:rPr>
          <w:rFonts w:ascii="AppleSystemUIFont" w:eastAsiaTheme="minorHAnsi" w:hAnsi="AppleSystemUIFont" w:cs="AppleSystemUIFont"/>
        </w:rPr>
        <w:t>libraries</w:t>
      </w:r>
    </w:p>
    <w:p w14:paraId="35E72200" w14:textId="105E2104" w:rsidR="00745C91" w:rsidRPr="00EA3F1D" w:rsidRDefault="00745C91" w:rsidP="00EA3F1D">
      <w:pPr>
        <w:pStyle w:val="ListParagraph"/>
        <w:numPr>
          <w:ilvl w:val="0"/>
          <w:numId w:val="14"/>
        </w:numPr>
        <w:adjustRightInd w:val="0"/>
        <w:rPr>
          <w:rFonts w:ascii="AppleSystemUIFont" w:eastAsiaTheme="minorHAnsi" w:hAnsi="AppleSystemUIFont" w:cs="AppleSystemUIFont"/>
        </w:rPr>
      </w:pPr>
      <w:r w:rsidRPr="00EA3F1D">
        <w:rPr>
          <w:rFonts w:ascii="AppleSystemUIFont" w:eastAsiaTheme="minorHAnsi" w:hAnsi="AppleSystemUIFont" w:cs="AppleSystemUIFont"/>
        </w:rPr>
        <w:t>Work with other developers, designers and product/business managers to develop new features consistent with product roadmap.</w:t>
      </w:r>
    </w:p>
    <w:p w14:paraId="30ABA2CA" w14:textId="7460A0DA" w:rsidR="00D7518A" w:rsidRDefault="00D7518A" w:rsidP="005175A2">
      <w:pPr>
        <w:tabs>
          <w:tab w:val="left" w:pos="839"/>
          <w:tab w:val="left" w:pos="840"/>
        </w:tabs>
        <w:spacing w:before="21" w:line="271" w:lineRule="auto"/>
        <w:ind w:right="128"/>
      </w:pPr>
    </w:p>
    <w:p w14:paraId="731C1A8F" w14:textId="65DDAC2B" w:rsidR="005175A2" w:rsidRDefault="005175A2" w:rsidP="005175A2">
      <w:pPr>
        <w:pStyle w:val="Heading1"/>
        <w:spacing w:before="110"/>
        <w:ind w:left="120"/>
        <w:rPr>
          <w:color w:val="0070BF"/>
        </w:rPr>
      </w:pPr>
      <w:r>
        <w:rPr>
          <w:color w:val="0070BF"/>
        </w:rPr>
        <w:t>Android Developer</w:t>
      </w:r>
    </w:p>
    <w:p w14:paraId="2FB48AC6" w14:textId="6CDE734A" w:rsidR="005175A2" w:rsidRDefault="00745C91" w:rsidP="005175A2">
      <w:pPr>
        <w:pStyle w:val="Heading2"/>
        <w:spacing w:before="23"/>
        <w:ind w:left="120"/>
      </w:pPr>
      <w:r>
        <w:t>Dollop Infotech</w:t>
      </w:r>
      <w:r w:rsidR="00E032E4">
        <w:t xml:space="preserve"> F</w:t>
      </w:r>
      <w:r w:rsidR="00E032E4" w:rsidRPr="00E032E4">
        <w:t xml:space="preserve">ebruary </w:t>
      </w:r>
      <w:r w:rsidR="00E032E4">
        <w:t>2017 –September</w:t>
      </w:r>
      <w:r w:rsidR="00E032E4" w:rsidRPr="00E032E4">
        <w:t xml:space="preserve"> </w:t>
      </w:r>
      <w:r w:rsidR="00E032E4">
        <w:t>2017</w:t>
      </w:r>
    </w:p>
    <w:p w14:paraId="25D1E5EB" w14:textId="006E4237" w:rsidR="00745C91" w:rsidRDefault="00745C91" w:rsidP="005175A2">
      <w:pPr>
        <w:pStyle w:val="Heading2"/>
        <w:spacing w:before="23"/>
        <w:ind w:left="120"/>
      </w:pPr>
    </w:p>
    <w:p w14:paraId="0947EF99" w14:textId="743C3AED" w:rsidR="00745C91" w:rsidRDefault="00745C91" w:rsidP="00041EF2">
      <w:pPr>
        <w:ind w:left="114"/>
        <w:rPr>
          <w:b/>
        </w:rPr>
      </w:pPr>
      <w:r>
        <w:rPr>
          <w:b/>
          <w:sz w:val="22"/>
        </w:rPr>
        <w:t>Key Deliverables:</w:t>
      </w:r>
    </w:p>
    <w:p w14:paraId="764C4B9C" w14:textId="5AF55F3C" w:rsidR="00D7518A" w:rsidRPr="00D7518A" w:rsidRDefault="00D7518A" w:rsidP="00D7518A">
      <w:pPr>
        <w:pStyle w:val="ListParagraph"/>
        <w:numPr>
          <w:ilvl w:val="0"/>
          <w:numId w:val="11"/>
        </w:numPr>
        <w:adjustRightInd w:val="0"/>
        <w:rPr>
          <w:rFonts w:ascii="AppleSystemUIFont" w:eastAsiaTheme="minorHAnsi" w:hAnsi="AppleSystemUIFont" w:cs="AppleSystemUIFont"/>
        </w:rPr>
      </w:pPr>
      <w:r w:rsidRPr="00D7518A">
        <w:rPr>
          <w:rFonts w:ascii="AppleSystemUIFont" w:eastAsiaTheme="minorHAnsi" w:hAnsi="AppleSystemUIFont" w:cs="AppleSystemUIFont"/>
        </w:rPr>
        <w:t xml:space="preserve">Experience in software development with a strong background in </w:t>
      </w:r>
      <w:r w:rsidR="00EA3F1D">
        <w:rPr>
          <w:rFonts w:ascii="AppleSystemUIFont" w:eastAsiaTheme="minorHAnsi" w:hAnsi="AppleSystemUIFont" w:cs="AppleSystemUIFont"/>
        </w:rPr>
        <w:t xml:space="preserve">Core </w:t>
      </w:r>
      <w:r w:rsidRPr="00D7518A">
        <w:rPr>
          <w:rFonts w:ascii="AppleSystemUIFont" w:eastAsiaTheme="minorHAnsi" w:hAnsi="AppleSystemUIFont" w:cs="AppleSystemUIFont"/>
        </w:rPr>
        <w:t>Java</w:t>
      </w:r>
      <w:r w:rsidR="00EA3F1D">
        <w:rPr>
          <w:rFonts w:ascii="AppleSystemUIFont" w:eastAsiaTheme="minorHAnsi" w:hAnsi="AppleSystemUIFont" w:cs="AppleSystemUIFont"/>
        </w:rPr>
        <w:t xml:space="preserve"> and Android</w:t>
      </w:r>
    </w:p>
    <w:p w14:paraId="67FD9682" w14:textId="63459C48" w:rsidR="00D7518A" w:rsidRPr="00D7518A" w:rsidRDefault="00D7518A" w:rsidP="00D7518A">
      <w:pPr>
        <w:pStyle w:val="ListParagraph"/>
        <w:numPr>
          <w:ilvl w:val="0"/>
          <w:numId w:val="11"/>
        </w:numPr>
        <w:adjustRightInd w:val="0"/>
        <w:rPr>
          <w:rFonts w:ascii="AppleSystemUIFont" w:eastAsiaTheme="minorHAnsi" w:hAnsi="AppleSystemUIFont" w:cs="AppleSystemUIFont"/>
        </w:rPr>
      </w:pPr>
      <w:r w:rsidRPr="00D7518A">
        <w:rPr>
          <w:rFonts w:ascii="AppleSystemUIFont" w:eastAsiaTheme="minorHAnsi" w:hAnsi="AppleSystemUIFont" w:cs="AppleSystemUIFont"/>
        </w:rPr>
        <w:t>Understand and execute release management and change management processes for changes to business applications</w:t>
      </w:r>
    </w:p>
    <w:p w14:paraId="0FCE3484" w14:textId="0F15987E" w:rsidR="00EA3F1D" w:rsidRPr="00EA3F1D" w:rsidRDefault="00EA3F1D" w:rsidP="00EA3F1D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 w:rsidRPr="00EA3F1D">
        <w:rPr>
          <w:rFonts w:ascii="AppleSystemUIFont" w:eastAsiaTheme="minorHAnsi" w:hAnsi="AppleSystemUIFont" w:cs="AppleSystemUIFont"/>
        </w:rPr>
        <w:t>Strong working knowledge with Android SDK and common design patterns.</w:t>
      </w:r>
    </w:p>
    <w:p w14:paraId="120C837A" w14:textId="2086F39B" w:rsidR="00EA3F1D" w:rsidRPr="00041EF2" w:rsidRDefault="00EA3F1D" w:rsidP="00041EF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 w:rsidRPr="00EA3F1D">
        <w:rPr>
          <w:rFonts w:ascii="AppleSystemUIFont" w:eastAsiaTheme="minorHAnsi" w:hAnsi="AppleSystemUIFont" w:cs="AppleSystemUIFont"/>
        </w:rPr>
        <w:t>Proven record of success with development of Java applications for Android.</w:t>
      </w:r>
    </w:p>
    <w:p w14:paraId="66360614" w14:textId="07874AB3" w:rsidR="005175A2" w:rsidRDefault="00725351" w:rsidP="005175A2">
      <w:pPr>
        <w:pStyle w:val="ListParagraph"/>
        <w:tabs>
          <w:tab w:val="left" w:pos="839"/>
          <w:tab w:val="left" w:pos="840"/>
        </w:tabs>
        <w:spacing w:before="21" w:line="271" w:lineRule="auto"/>
        <w:ind w:right="128" w:firstLine="0"/>
      </w:pPr>
      <w:r>
        <w:rPr>
          <w:sz w:val="22"/>
        </w:rPr>
        <w:pict w14:anchorId="124C49C9">
          <v:shape id="_x0000_s1026" type="#_x0000_t202" alt="" style="position:absolute;left:0;text-align:left;margin-left:52pt;margin-top:14.95pt;width:480.1pt;height:15.5pt;z-index:-15724032;mso-wrap-style:square;mso-wrap-edited:f;mso-width-percent:0;mso-height-percent:0;mso-wrap-distance-left:0;mso-wrap-distance-right:0;mso-position-horizontal-relative:page;mso-width-percent:0;mso-height-percent:0;v-text-anchor:top" fillcolor="#dae4f0" stroked="f">
            <v:textbox inset="0,0,0,0">
              <w:txbxContent>
                <w:p w14:paraId="41940E00" w14:textId="77777777" w:rsidR="005175A2" w:rsidRDefault="005175A2" w:rsidP="005175A2">
                  <w:pPr>
                    <w:spacing w:before="11"/>
                    <w:ind w:left="2"/>
                    <w:rPr>
                      <w:b/>
                    </w:rPr>
                  </w:pPr>
                  <w:r>
                    <w:rPr>
                      <w:b/>
                      <w:color w:val="001F5F"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</w:p>
    <w:p w14:paraId="52124322" w14:textId="33DDB90C" w:rsidR="005175A2" w:rsidRPr="00041EF2" w:rsidRDefault="00EA3F1D" w:rsidP="00041EF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</w:rPr>
      </w:pPr>
      <w:r w:rsidRPr="00EA3F1D">
        <w:rPr>
          <w:rFonts w:ascii="AppleSystemUIFont" w:eastAsiaTheme="minorHAnsi" w:hAnsi="AppleSystemUIFont" w:cs="AppleSystemUIFont"/>
        </w:rPr>
        <w:t>B.E in Electronic and Communication – 2016(Shri Vaishnav Institute of Technology and Science)</w:t>
      </w:r>
      <w:bookmarkStart w:id="1" w:name="_GoBack"/>
      <w:bookmarkEnd w:id="1"/>
    </w:p>
    <w:p w14:paraId="04D3DD26" w14:textId="77777777" w:rsidR="005175A2" w:rsidRDefault="005175A2">
      <w:pPr>
        <w:spacing w:line="271" w:lineRule="auto"/>
      </w:pPr>
    </w:p>
    <w:p w14:paraId="57EE2FD0" w14:textId="40E86AC8" w:rsidR="005175A2" w:rsidRDefault="005175A2">
      <w:pPr>
        <w:spacing w:line="271" w:lineRule="auto"/>
        <w:sectPr w:rsidR="005175A2">
          <w:headerReference w:type="default" r:id="rId8"/>
          <w:footerReference w:type="default" r:id="rId9"/>
          <w:type w:val="continuous"/>
          <w:pgSz w:w="11900" w:h="16840"/>
          <w:pgMar w:top="1660" w:right="560" w:bottom="960" w:left="1040" w:header="449" w:footer="764" w:gutter="0"/>
          <w:cols w:space="720"/>
        </w:sectPr>
      </w:pPr>
    </w:p>
    <w:p w14:paraId="1FA6D551" w14:textId="05109D36" w:rsidR="00127E8F" w:rsidRDefault="00127E8F" w:rsidP="005175A2">
      <w:pPr>
        <w:tabs>
          <w:tab w:val="left" w:pos="893"/>
          <w:tab w:val="left" w:pos="895"/>
        </w:tabs>
        <w:spacing w:before="84"/>
      </w:pPr>
    </w:p>
    <w:sectPr w:rsidR="00127E8F">
      <w:headerReference w:type="default" r:id="rId10"/>
      <w:footerReference w:type="default" r:id="rId11"/>
      <w:pgSz w:w="11900" w:h="16840"/>
      <w:pgMar w:top="1660" w:right="560" w:bottom="960" w:left="1040" w:header="511" w:footer="7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2E73C" w14:textId="77777777" w:rsidR="00725351" w:rsidRDefault="00725351">
      <w:r>
        <w:separator/>
      </w:r>
    </w:p>
  </w:endnote>
  <w:endnote w:type="continuationSeparator" w:id="0">
    <w:p w14:paraId="150A61D0" w14:textId="77777777" w:rsidR="00725351" w:rsidRDefault="00725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Bookman Uralic">
    <w:altName w:val="Calibri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28BCD" w14:textId="77777777" w:rsidR="00127E8F" w:rsidRDefault="00725351">
    <w:pPr>
      <w:pStyle w:val="BodyText"/>
      <w:spacing w:line="14" w:lineRule="auto"/>
      <w:rPr>
        <w:sz w:val="20"/>
      </w:rPr>
    </w:pPr>
    <w:r>
      <w:pict w14:anchorId="6DC5FC53">
        <v:shape id="_x0000_s2051" alt="" style="position:absolute;margin-left:57.6pt;margin-top:789.8pt;width:480.1pt;height:4.5pt;z-index:-15799296;mso-wrap-edited:f;mso-width-percent:0;mso-height-percent:0;mso-position-horizontal-relative:page;mso-position-vertical-relative:page;mso-width-percent:0;mso-height-percent:0" coordsize="9602,90" o:spt="100" adj="0,,0" path="m9602,30l,30,,90r9602,l9602,30xm9602,l,,,14r9602,l9602,xe" fillcolor="#000009" stroked="f">
          <v:stroke joinstyle="round"/>
          <v:formulas/>
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<w10:wrap anchorx="page" anchory="page"/>
        </v:shape>
      </w:pict>
    </w:r>
    <w:r>
      <w:pict w14:anchorId="15DC4A6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82.6pt;margin-top:797.75pt;width:430.4pt;height:27.15pt;z-index:-157987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FAAEB1C" w14:textId="37EB7BBA" w:rsidR="00127E8F" w:rsidRDefault="00127E8F" w:rsidP="005175A2">
                <w:pPr>
                  <w:spacing w:before="24"/>
                  <w:rPr>
                    <w:rFonts w:ascii="Bookman Uralic" w:hAnsi="Bookman Uralic"/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E047A" w14:textId="3C04E226" w:rsidR="00127E8F" w:rsidRDefault="00127E8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EBEDE" w14:textId="77777777" w:rsidR="00725351" w:rsidRDefault="00725351">
      <w:r>
        <w:separator/>
      </w:r>
    </w:p>
  </w:footnote>
  <w:footnote w:type="continuationSeparator" w:id="0">
    <w:p w14:paraId="70D51A44" w14:textId="77777777" w:rsidR="00725351" w:rsidRDefault="007253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87E65" w14:textId="77777777" w:rsidR="00127E8F" w:rsidRDefault="00725351">
    <w:pPr>
      <w:pStyle w:val="BodyText"/>
      <w:spacing w:line="14" w:lineRule="auto"/>
      <w:rPr>
        <w:sz w:val="20"/>
      </w:rPr>
    </w:pPr>
    <w:r>
      <w:pict w14:anchorId="6DECF23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alt="" style="position:absolute;margin-left:203.4pt;margin-top:21.45pt;width:188.7pt;height:58.15pt;z-index:-157998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87A9E11" w14:textId="250724E3" w:rsidR="00127E8F" w:rsidRDefault="00D7518A">
                <w:pPr>
                  <w:spacing w:before="38"/>
                  <w:ind w:left="211"/>
                  <w:rPr>
                    <w:b/>
                    <w:sz w:val="44"/>
                  </w:rPr>
                </w:pPr>
                <w:r>
                  <w:rPr>
                    <w:b/>
                    <w:color w:val="0070BF"/>
                    <w:sz w:val="44"/>
                  </w:rPr>
                  <w:t xml:space="preserve">  </w:t>
                </w:r>
                <w:proofErr w:type="spellStart"/>
                <w:r w:rsidR="00B2687E">
                  <w:rPr>
                    <w:b/>
                    <w:color w:val="0070BF"/>
                    <w:sz w:val="44"/>
                  </w:rPr>
                  <w:t>Shirsh</w:t>
                </w:r>
                <w:proofErr w:type="spellEnd"/>
                <w:r w:rsidR="00B2687E">
                  <w:rPr>
                    <w:b/>
                    <w:color w:val="0070BF"/>
                    <w:sz w:val="44"/>
                  </w:rPr>
                  <w:t xml:space="preserve"> Shukla</w:t>
                </w:r>
              </w:p>
              <w:p w14:paraId="730EC75E" w14:textId="77777777" w:rsidR="00127E8F" w:rsidRDefault="00B2687E">
                <w:pPr>
                  <w:spacing w:before="200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Senior Mobile Developer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5E1F3" w14:textId="77777777" w:rsidR="00127E8F" w:rsidRDefault="00725351">
    <w:pPr>
      <w:pStyle w:val="BodyText"/>
      <w:spacing w:line="14" w:lineRule="auto"/>
      <w:rPr>
        <w:sz w:val="20"/>
      </w:rPr>
    </w:pPr>
    <w:r>
      <w:pict w14:anchorId="1D57841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203.4pt;margin-top:24.55pt;width:188.7pt;height:55.05pt;z-index:-157982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D15AB0F" w14:textId="5FF66975" w:rsidR="00127E8F" w:rsidRDefault="00127E8F" w:rsidP="005175A2">
                <w:pPr>
                  <w:spacing w:before="138"/>
                  <w:rPr>
                    <w:b/>
                    <w:sz w:val="32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5D0B31"/>
    <w:multiLevelType w:val="multilevel"/>
    <w:tmpl w:val="EF6A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5667F6"/>
    <w:multiLevelType w:val="hybridMultilevel"/>
    <w:tmpl w:val="4C4A0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A12BE"/>
    <w:multiLevelType w:val="multilevel"/>
    <w:tmpl w:val="8CD8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56633"/>
    <w:multiLevelType w:val="hybridMultilevel"/>
    <w:tmpl w:val="1C3A2558"/>
    <w:lvl w:ilvl="0" w:tplc="F68C146A">
      <w:numFmt w:val="bullet"/>
      <w:lvlText w:val=""/>
      <w:lvlJc w:val="left"/>
      <w:pPr>
        <w:ind w:left="834" w:hanging="366"/>
      </w:pPr>
      <w:rPr>
        <w:rFonts w:ascii="OpenSymbol" w:eastAsia="OpenSymbol" w:hAnsi="OpenSymbol" w:cs="OpenSymbol" w:hint="default"/>
        <w:color w:val="585858"/>
        <w:w w:val="126"/>
        <w:sz w:val="22"/>
        <w:szCs w:val="22"/>
        <w:lang w:val="en-US" w:eastAsia="en-US" w:bidi="ar-SA"/>
      </w:rPr>
    </w:lvl>
    <w:lvl w:ilvl="1" w:tplc="925A1906">
      <w:numFmt w:val="bullet"/>
      <w:lvlText w:val="•"/>
      <w:lvlJc w:val="left"/>
      <w:pPr>
        <w:ind w:left="1786" w:hanging="366"/>
      </w:pPr>
      <w:rPr>
        <w:rFonts w:hint="default"/>
        <w:lang w:val="en-US" w:eastAsia="en-US" w:bidi="ar-SA"/>
      </w:rPr>
    </w:lvl>
    <w:lvl w:ilvl="2" w:tplc="3E0CA176">
      <w:numFmt w:val="bullet"/>
      <w:lvlText w:val="•"/>
      <w:lvlJc w:val="left"/>
      <w:pPr>
        <w:ind w:left="2732" w:hanging="366"/>
      </w:pPr>
      <w:rPr>
        <w:rFonts w:hint="default"/>
        <w:lang w:val="en-US" w:eastAsia="en-US" w:bidi="ar-SA"/>
      </w:rPr>
    </w:lvl>
    <w:lvl w:ilvl="3" w:tplc="C3B46E60">
      <w:numFmt w:val="bullet"/>
      <w:lvlText w:val="•"/>
      <w:lvlJc w:val="left"/>
      <w:pPr>
        <w:ind w:left="3678" w:hanging="366"/>
      </w:pPr>
      <w:rPr>
        <w:rFonts w:hint="default"/>
        <w:lang w:val="en-US" w:eastAsia="en-US" w:bidi="ar-SA"/>
      </w:rPr>
    </w:lvl>
    <w:lvl w:ilvl="4" w:tplc="F49485DE">
      <w:numFmt w:val="bullet"/>
      <w:lvlText w:val="•"/>
      <w:lvlJc w:val="left"/>
      <w:pPr>
        <w:ind w:left="4624" w:hanging="366"/>
      </w:pPr>
      <w:rPr>
        <w:rFonts w:hint="default"/>
        <w:lang w:val="en-US" w:eastAsia="en-US" w:bidi="ar-SA"/>
      </w:rPr>
    </w:lvl>
    <w:lvl w:ilvl="5" w:tplc="2886E9B6">
      <w:numFmt w:val="bullet"/>
      <w:lvlText w:val="•"/>
      <w:lvlJc w:val="left"/>
      <w:pPr>
        <w:ind w:left="5570" w:hanging="366"/>
      </w:pPr>
      <w:rPr>
        <w:rFonts w:hint="default"/>
        <w:lang w:val="en-US" w:eastAsia="en-US" w:bidi="ar-SA"/>
      </w:rPr>
    </w:lvl>
    <w:lvl w:ilvl="6" w:tplc="8CD0B25C">
      <w:numFmt w:val="bullet"/>
      <w:lvlText w:val="•"/>
      <w:lvlJc w:val="left"/>
      <w:pPr>
        <w:ind w:left="6516" w:hanging="366"/>
      </w:pPr>
      <w:rPr>
        <w:rFonts w:hint="default"/>
        <w:lang w:val="en-US" w:eastAsia="en-US" w:bidi="ar-SA"/>
      </w:rPr>
    </w:lvl>
    <w:lvl w:ilvl="7" w:tplc="E93A117C">
      <w:numFmt w:val="bullet"/>
      <w:lvlText w:val="•"/>
      <w:lvlJc w:val="left"/>
      <w:pPr>
        <w:ind w:left="7462" w:hanging="366"/>
      </w:pPr>
      <w:rPr>
        <w:rFonts w:hint="default"/>
        <w:lang w:val="en-US" w:eastAsia="en-US" w:bidi="ar-SA"/>
      </w:rPr>
    </w:lvl>
    <w:lvl w:ilvl="8" w:tplc="0944C630">
      <w:numFmt w:val="bullet"/>
      <w:lvlText w:val="•"/>
      <w:lvlJc w:val="left"/>
      <w:pPr>
        <w:ind w:left="8408" w:hanging="366"/>
      </w:pPr>
      <w:rPr>
        <w:rFonts w:hint="default"/>
        <w:lang w:val="en-US" w:eastAsia="en-US" w:bidi="ar-SA"/>
      </w:rPr>
    </w:lvl>
  </w:abstractNum>
  <w:abstractNum w:abstractNumId="7" w15:restartNumberingAfterBreak="0">
    <w:nsid w:val="3D8E40CD"/>
    <w:multiLevelType w:val="hybridMultilevel"/>
    <w:tmpl w:val="6B38B5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BF6614D"/>
    <w:multiLevelType w:val="multilevel"/>
    <w:tmpl w:val="2D68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34118"/>
    <w:multiLevelType w:val="hybridMultilevel"/>
    <w:tmpl w:val="5C8A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82903"/>
    <w:multiLevelType w:val="multilevel"/>
    <w:tmpl w:val="3C48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8213B"/>
    <w:multiLevelType w:val="hybridMultilevel"/>
    <w:tmpl w:val="36B62F2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5E4C522C"/>
    <w:multiLevelType w:val="hybridMultilevel"/>
    <w:tmpl w:val="7246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C5C56"/>
    <w:multiLevelType w:val="hybridMultilevel"/>
    <w:tmpl w:val="E96447B2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  <w:color w:val="585858"/>
        <w:w w:val="126"/>
        <w:sz w:val="22"/>
        <w:szCs w:val="22"/>
        <w:lang w:val="en-US" w:eastAsia="en-US" w:bidi="ar-SA"/>
      </w:rPr>
    </w:lvl>
    <w:lvl w:ilvl="1" w:tplc="528C56CE">
      <w:numFmt w:val="bullet"/>
      <w:lvlText w:val="•"/>
      <w:lvlJc w:val="left"/>
      <w:pPr>
        <w:ind w:left="1786" w:hanging="366"/>
      </w:pPr>
      <w:rPr>
        <w:rFonts w:hint="default"/>
        <w:lang w:val="en-US" w:eastAsia="en-US" w:bidi="ar-SA"/>
      </w:rPr>
    </w:lvl>
    <w:lvl w:ilvl="2" w:tplc="791C89A0">
      <w:numFmt w:val="bullet"/>
      <w:lvlText w:val="•"/>
      <w:lvlJc w:val="left"/>
      <w:pPr>
        <w:ind w:left="2732" w:hanging="366"/>
      </w:pPr>
      <w:rPr>
        <w:rFonts w:hint="default"/>
        <w:lang w:val="en-US" w:eastAsia="en-US" w:bidi="ar-SA"/>
      </w:rPr>
    </w:lvl>
    <w:lvl w:ilvl="3" w:tplc="4D9A6B46">
      <w:numFmt w:val="bullet"/>
      <w:lvlText w:val="•"/>
      <w:lvlJc w:val="left"/>
      <w:pPr>
        <w:ind w:left="3678" w:hanging="366"/>
      </w:pPr>
      <w:rPr>
        <w:rFonts w:hint="default"/>
        <w:lang w:val="en-US" w:eastAsia="en-US" w:bidi="ar-SA"/>
      </w:rPr>
    </w:lvl>
    <w:lvl w:ilvl="4" w:tplc="CBFACF50">
      <w:numFmt w:val="bullet"/>
      <w:lvlText w:val="•"/>
      <w:lvlJc w:val="left"/>
      <w:pPr>
        <w:ind w:left="4624" w:hanging="366"/>
      </w:pPr>
      <w:rPr>
        <w:rFonts w:hint="default"/>
        <w:lang w:val="en-US" w:eastAsia="en-US" w:bidi="ar-SA"/>
      </w:rPr>
    </w:lvl>
    <w:lvl w:ilvl="5" w:tplc="D04A28C8">
      <w:numFmt w:val="bullet"/>
      <w:lvlText w:val="•"/>
      <w:lvlJc w:val="left"/>
      <w:pPr>
        <w:ind w:left="5570" w:hanging="366"/>
      </w:pPr>
      <w:rPr>
        <w:rFonts w:hint="default"/>
        <w:lang w:val="en-US" w:eastAsia="en-US" w:bidi="ar-SA"/>
      </w:rPr>
    </w:lvl>
    <w:lvl w:ilvl="6" w:tplc="028065BE">
      <w:numFmt w:val="bullet"/>
      <w:lvlText w:val="•"/>
      <w:lvlJc w:val="left"/>
      <w:pPr>
        <w:ind w:left="6516" w:hanging="366"/>
      </w:pPr>
      <w:rPr>
        <w:rFonts w:hint="default"/>
        <w:lang w:val="en-US" w:eastAsia="en-US" w:bidi="ar-SA"/>
      </w:rPr>
    </w:lvl>
    <w:lvl w:ilvl="7" w:tplc="BF162D12">
      <w:numFmt w:val="bullet"/>
      <w:lvlText w:val="•"/>
      <w:lvlJc w:val="left"/>
      <w:pPr>
        <w:ind w:left="7462" w:hanging="366"/>
      </w:pPr>
      <w:rPr>
        <w:rFonts w:hint="default"/>
        <w:lang w:val="en-US" w:eastAsia="en-US" w:bidi="ar-SA"/>
      </w:rPr>
    </w:lvl>
    <w:lvl w:ilvl="8" w:tplc="93627BFE">
      <w:numFmt w:val="bullet"/>
      <w:lvlText w:val="•"/>
      <w:lvlJc w:val="left"/>
      <w:pPr>
        <w:ind w:left="8408" w:hanging="366"/>
      </w:pPr>
      <w:rPr>
        <w:rFonts w:hint="default"/>
        <w:lang w:val="en-US" w:eastAsia="en-US" w:bidi="ar-SA"/>
      </w:rPr>
    </w:lvl>
  </w:abstractNum>
  <w:abstractNum w:abstractNumId="14" w15:restartNumberingAfterBreak="0">
    <w:nsid w:val="6FA13F9B"/>
    <w:multiLevelType w:val="hybridMultilevel"/>
    <w:tmpl w:val="1AE08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44E52"/>
    <w:multiLevelType w:val="multilevel"/>
    <w:tmpl w:val="C30C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10"/>
  </w:num>
  <w:num w:numId="8">
    <w:abstractNumId w:val="0"/>
  </w:num>
  <w:num w:numId="9">
    <w:abstractNumId w:val="1"/>
  </w:num>
  <w:num w:numId="10">
    <w:abstractNumId w:val="9"/>
  </w:num>
  <w:num w:numId="11">
    <w:abstractNumId w:val="14"/>
  </w:num>
  <w:num w:numId="12">
    <w:abstractNumId w:val="2"/>
  </w:num>
  <w:num w:numId="13">
    <w:abstractNumId w:val="8"/>
  </w:num>
  <w:num w:numId="14">
    <w:abstractNumId w:val="12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E8F"/>
    <w:rsid w:val="00041EF2"/>
    <w:rsid w:val="00127E8F"/>
    <w:rsid w:val="005175A2"/>
    <w:rsid w:val="00725351"/>
    <w:rsid w:val="00745C91"/>
    <w:rsid w:val="008960C4"/>
    <w:rsid w:val="00B2687E"/>
    <w:rsid w:val="00D7518A"/>
    <w:rsid w:val="00E032E4"/>
    <w:rsid w:val="00EA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10D00A7"/>
  <w15:docId w15:val="{505BAD56-72E7-C244-9A2F-5AC64698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3F1D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uiPriority w:val="9"/>
    <w:qFormat/>
    <w:pPr>
      <w:spacing w:before="9"/>
      <w:ind w:left="2"/>
      <w:outlineLvl w:val="0"/>
    </w:pPr>
    <w:rPr>
      <w:rFonts w:ascii="Arial" w:eastAsia="Arial" w:hAnsi="Arial" w:cs="Arial"/>
      <w:b/>
      <w:bCs/>
      <w:lang w:val="en-US"/>
    </w:rPr>
  </w:style>
  <w:style w:type="paragraph" w:styleId="Heading2">
    <w:name w:val="heading 2"/>
    <w:basedOn w:val="Normal"/>
    <w:uiPriority w:val="9"/>
    <w:unhideWhenUsed/>
    <w:qFormat/>
    <w:pPr>
      <w:ind w:left="114"/>
      <w:outlineLvl w:val="1"/>
    </w:pPr>
    <w:rPr>
      <w:rFonts w:ascii="Arial" w:eastAsia="Arial" w:hAnsi="Arial" w:cs="Arial"/>
      <w:b/>
      <w:bCs/>
      <w:sz w:val="22"/>
      <w:szCs w:val="2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5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2"/>
      <w:szCs w:val="22"/>
      <w:lang w:val="en-US"/>
    </w:rPr>
  </w:style>
  <w:style w:type="paragraph" w:styleId="Title">
    <w:name w:val="Title"/>
    <w:basedOn w:val="Normal"/>
    <w:uiPriority w:val="10"/>
    <w:qFormat/>
    <w:pPr>
      <w:spacing w:before="38"/>
      <w:ind w:left="211"/>
    </w:pPr>
    <w:rPr>
      <w:rFonts w:ascii="Arial" w:eastAsia="Arial" w:hAnsi="Arial" w:cs="Arial"/>
      <w:b/>
      <w:bCs/>
      <w:sz w:val="44"/>
      <w:szCs w:val="44"/>
      <w:lang w:val="en-US"/>
    </w:rPr>
  </w:style>
  <w:style w:type="paragraph" w:styleId="ListParagraph">
    <w:name w:val="List Paragraph"/>
    <w:basedOn w:val="Normal"/>
    <w:uiPriority w:val="1"/>
    <w:qFormat/>
    <w:pPr>
      <w:ind w:left="834" w:hanging="360"/>
    </w:pPr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175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5A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175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5A2"/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5A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75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75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irsh9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Qwikresume</dc:creator>
  <cp:lastModifiedBy>Shirsh Shukla</cp:lastModifiedBy>
  <cp:revision>6</cp:revision>
  <dcterms:created xsi:type="dcterms:W3CDTF">2021-05-30T12:44:00Z</dcterms:created>
  <dcterms:modified xsi:type="dcterms:W3CDTF">2021-05-30T15:00:00Z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2018-07-03T00:00:00Z</vt:filetime>
  </property>
  <property fmtid="{D5CDD505-2E9C-101B-9397-08002B2CF9AE}" pid="3" name="Creator">
    <vt:lpwstr>Writer</vt:lpwstr>
  </property>
  <property fmtid="{D5CDD505-2E9C-101B-9397-08002B2CF9AE}" pid="4" name="LastSaved">
    <vt:filetime>2021-05-30T00:00:00Z</vt:filetime>
  </property>
</Properties>
</file>